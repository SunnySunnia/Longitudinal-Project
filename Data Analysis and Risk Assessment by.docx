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805E0D" w14:textId="77777777" w:rsidR="001B3C4C" w:rsidRDefault="000E1B44">
      <w:pPr>
        <w:pStyle w:val="Subtitle"/>
      </w:pPr>
      <w:r>
        <w:t>Data Analysis and Risk Assessment by</w:t>
      </w:r>
    </w:p>
    <w:p w14:paraId="2BA50811" w14:textId="77777777" w:rsidR="001B3C4C" w:rsidRDefault="000E1B44">
      <w:pPr>
        <w:pStyle w:val="Title"/>
      </w:pPr>
      <w:r>
        <w:t>Using Longitudinal Data Analysis</w:t>
      </w:r>
      <w:r w:rsidR="00166109">
        <w:t xml:space="preserve"> in Mental Disorder Diagnosis</w:t>
      </w:r>
    </w:p>
    <w:p w14:paraId="75334ADD" w14:textId="77777777" w:rsidR="001B3C4C" w:rsidRDefault="000E1B44" w:rsidP="004A595E">
      <w:pPr>
        <w:pStyle w:val="Author"/>
      </w:pPr>
      <w:r>
        <w:t>Sunny Zeng, Ellen Lin</w:t>
      </w:r>
    </w:p>
    <w:p w14:paraId="4BCC068E" w14:textId="77777777" w:rsidR="001B3C4C" w:rsidRDefault="000E1B44">
      <w:pPr>
        <w:pStyle w:val="Heading1"/>
        <w:rPr>
          <w:sz w:val="36"/>
          <w:szCs w:val="26"/>
        </w:rPr>
      </w:pPr>
      <w:r w:rsidRPr="000E1B44">
        <w:rPr>
          <w:sz w:val="36"/>
          <w:szCs w:val="26"/>
        </w:rPr>
        <w:t>Reference:</w:t>
      </w:r>
    </w:p>
    <w:p w14:paraId="6D24629B" w14:textId="77777777" w:rsidR="000E1B44" w:rsidRPr="000E1B44" w:rsidRDefault="000E1B44" w:rsidP="000E1B44">
      <w:r w:rsidRPr="000E1B44">
        <w:t>Long, J. (2012). Longitudinal data analysis for the behavioral sciences using R. Thousand Oaks, Calif.: SAGE.</w:t>
      </w:r>
    </w:p>
    <w:p w14:paraId="27E7B92A" w14:textId="77777777" w:rsidR="000E1B44" w:rsidRPr="000E1B44" w:rsidRDefault="000E1B44" w:rsidP="000E1B44">
      <w:pPr>
        <w:pStyle w:val="Heading1"/>
        <w:rPr>
          <w:sz w:val="36"/>
          <w:szCs w:val="26"/>
        </w:rPr>
      </w:pPr>
      <w:r w:rsidRPr="000E1B44">
        <w:rPr>
          <w:sz w:val="36"/>
          <w:szCs w:val="26"/>
        </w:rPr>
        <w:t>Goal:</w:t>
      </w:r>
    </w:p>
    <w:p w14:paraId="7FB7469D" w14:textId="77777777" w:rsidR="000E1B44" w:rsidRPr="000E1B44" w:rsidRDefault="000E1B44" w:rsidP="000E1B44">
      <w:r w:rsidRPr="000E1B44">
        <w:t xml:space="preserve">Given </w:t>
      </w:r>
      <w:r>
        <w:t xml:space="preserve">a </w:t>
      </w:r>
      <w:r w:rsidRPr="000E1B44">
        <w:t>labeled data</w:t>
      </w:r>
      <w:r>
        <w:t>set</w:t>
      </w:r>
      <w:r w:rsidRPr="000E1B44">
        <w:t xml:space="preserve"> (i.e. TMI vs non-TMI), </w:t>
      </w:r>
      <w:r>
        <w:t xml:space="preserve">we </w:t>
      </w:r>
      <w:r w:rsidRPr="000E1B44">
        <w:t>analyze</w:t>
      </w:r>
      <w:r>
        <w:t xml:space="preserve"> and distinguish</w:t>
      </w:r>
      <w:r w:rsidRPr="000E1B44">
        <w:t xml:space="preserve"> the </w:t>
      </w:r>
      <w:r>
        <w:t>differences</w:t>
      </w:r>
      <w:r w:rsidRPr="000E1B44">
        <w:t xml:space="preserve"> in the </w:t>
      </w:r>
      <w:r>
        <w:t>profiles’</w:t>
      </w:r>
      <w:r w:rsidRPr="000E1B44">
        <w:t xml:space="preserve"> behaviors, </w:t>
      </w:r>
      <w:r>
        <w:t>predict and forecast the trajectory model and its trends,</w:t>
      </w:r>
      <w:r w:rsidRPr="000E1B44">
        <w:t xml:space="preserve"> and </w:t>
      </w:r>
      <w:r>
        <w:t xml:space="preserve">then </w:t>
      </w:r>
      <w:r w:rsidRPr="000E1B44">
        <w:t xml:space="preserve">assess risk </w:t>
      </w:r>
      <w:r>
        <w:t xml:space="preserve">factors </w:t>
      </w:r>
      <w:r w:rsidRPr="000E1B44">
        <w:t>among the</w:t>
      </w:r>
      <w:r>
        <w:t>se</w:t>
      </w:r>
      <w:r w:rsidRPr="000E1B44">
        <w:t xml:space="preserve"> groups.</w:t>
      </w:r>
      <w:r>
        <w:t xml:space="preserve"> The problems we encounter are the followings: </w:t>
      </w:r>
    </w:p>
    <w:p w14:paraId="351CE461" w14:textId="77777777" w:rsidR="000E1B44" w:rsidRPr="000E1B44" w:rsidRDefault="005B0BB5" w:rsidP="000E1B44">
      <w:pPr>
        <w:pStyle w:val="ListBullet"/>
      </w:pPr>
      <w:r>
        <w:t>Feature</w:t>
      </w:r>
      <w:r w:rsidR="000E1B44">
        <w:t xml:space="preserve"> Selection</w:t>
      </w:r>
      <w:r w:rsidR="00166109">
        <w:t>:</w:t>
      </w:r>
      <w:r w:rsidR="000E1B44">
        <w:t xml:space="preserve"> </w:t>
      </w:r>
      <w:r w:rsidR="000E1B44" w:rsidRPr="000E1B44">
        <w:t xml:space="preserve">What features and how many features to model? </w:t>
      </w:r>
    </w:p>
    <w:p w14:paraId="30723415" w14:textId="77777777" w:rsidR="000E1B44" w:rsidRPr="000E1B44" w:rsidRDefault="00166109" w:rsidP="000E1B44">
      <w:pPr>
        <w:pStyle w:val="ListBullet"/>
      </w:pPr>
      <w:r>
        <w:t>U</w:t>
      </w:r>
      <w:r w:rsidR="000E1B44" w:rsidRPr="000E1B44">
        <w:t>se</w:t>
      </w:r>
      <w:r>
        <w:t xml:space="preserve"> C</w:t>
      </w:r>
      <w:r w:rsidR="000E1B44" w:rsidRPr="000E1B44">
        <w:t xml:space="preserve">ase: given a </w:t>
      </w:r>
      <w:r>
        <w:t>recorded data or a set of meaningful signals</w:t>
      </w:r>
      <w:r w:rsidR="000E1B44" w:rsidRPr="000E1B44">
        <w:t xml:space="preserve"> at a time point (</w:t>
      </w:r>
      <w:r>
        <w:t>i.e. 9 months from the incidence</w:t>
      </w:r>
      <w:r w:rsidR="000E1B44" w:rsidRPr="000E1B44">
        <w:t xml:space="preserve">), assess the risk of having the </w:t>
      </w:r>
      <w:r w:rsidRPr="000E1B44">
        <w:t>disorder</w:t>
      </w:r>
      <w:r w:rsidR="000E1B44" w:rsidRPr="000E1B44">
        <w:t>.</w:t>
      </w:r>
    </w:p>
    <w:p w14:paraId="2844D11D" w14:textId="77777777" w:rsidR="000E1B44" w:rsidRPr="000E1B44" w:rsidRDefault="00166109" w:rsidP="000E1B44">
      <w:pPr>
        <w:pStyle w:val="ListBullet"/>
      </w:pPr>
      <w:r>
        <w:t xml:space="preserve">In the matter of fact, </w:t>
      </w:r>
      <w:r w:rsidR="000E1B44" w:rsidRPr="000E1B44">
        <w:t xml:space="preserve">the model </w:t>
      </w:r>
      <w:r>
        <w:t xml:space="preserve">is </w:t>
      </w:r>
      <w:r w:rsidR="000E1B44" w:rsidRPr="000E1B44">
        <w:t>sensitive to time</w:t>
      </w:r>
      <w:r>
        <w:t>, however there</w:t>
      </w:r>
      <w:r w:rsidR="000E1B44" w:rsidRPr="000E1B44">
        <w:t xml:space="preserve"> will be segmental change</w:t>
      </w:r>
      <w:r>
        <w:t>s</w:t>
      </w:r>
      <w:r w:rsidR="000E1B44" w:rsidRPr="000E1B44">
        <w:t xml:space="preserve"> over time of the same subject (i.e. a certain </w:t>
      </w:r>
      <w:r>
        <w:t xml:space="preserve">degree of </w:t>
      </w:r>
      <w:r w:rsidR="000E1B44" w:rsidRPr="000E1B44">
        <w:t xml:space="preserve">elevation in </w:t>
      </w:r>
      <w:r>
        <w:t>some</w:t>
      </w:r>
      <w:r w:rsidR="000E1B44" w:rsidRPr="000E1B44">
        <w:t xml:space="preserve"> features over </w:t>
      </w:r>
      <w:r>
        <w:t>the past 3</w:t>
      </w:r>
      <w:r w:rsidR="000E1B44" w:rsidRPr="000E1B44">
        <w:t xml:space="preserve"> months </w:t>
      </w:r>
      <w:r>
        <w:t>may “qualify” the subject to a higher risk.</w:t>
      </w:r>
      <w:r w:rsidR="000E1B44" w:rsidRPr="000E1B44">
        <w:t>)</w:t>
      </w:r>
    </w:p>
    <w:p w14:paraId="731703F3" w14:textId="77777777" w:rsidR="001B3C4C" w:rsidRDefault="00166109" w:rsidP="000E1B44">
      <w:pPr>
        <w:pStyle w:val="ListBullet"/>
      </w:pPr>
      <w:r>
        <w:t>L</w:t>
      </w:r>
      <w:r w:rsidR="000E1B44" w:rsidRPr="000E1B44">
        <w:t>ook</w:t>
      </w:r>
      <w:r>
        <w:t>ing</w:t>
      </w:r>
      <w:r w:rsidR="000E1B44" w:rsidRPr="000E1B44">
        <w:t xml:space="preserve"> for </w:t>
      </w:r>
      <w:r w:rsidR="000E1B44" w:rsidRPr="000E1B44">
        <w:t>influential</w:t>
      </w:r>
      <w:r w:rsidR="000E1B44" w:rsidRPr="000E1B44">
        <w:t xml:space="preserve"> features </w:t>
      </w:r>
      <w:r>
        <w:t xml:space="preserve">such as age and gender </w:t>
      </w:r>
      <w:r w:rsidR="000E1B44" w:rsidRPr="000E1B44">
        <w:t xml:space="preserve">that help </w:t>
      </w:r>
      <w:r w:rsidR="004A595E">
        <w:t>to assess</w:t>
      </w:r>
      <w:r w:rsidR="000E1B44" w:rsidRPr="000E1B44">
        <w:t xml:space="preserve"> risk</w:t>
      </w:r>
      <w:r w:rsidR="004A595E">
        <w:t>s</w:t>
      </w:r>
      <w:r w:rsidR="000E1B44" w:rsidRPr="000E1B44">
        <w:t xml:space="preserve"> (i.e. a boy is more likely to have autism than a girl)</w:t>
      </w:r>
    </w:p>
    <w:p w14:paraId="54FF66E1" w14:textId="77777777" w:rsidR="004A595E" w:rsidRDefault="004A595E" w:rsidP="004A595E">
      <w:pPr>
        <w:pStyle w:val="Heading1"/>
        <w:rPr>
          <w:sz w:val="36"/>
          <w:szCs w:val="26"/>
        </w:rPr>
      </w:pPr>
      <w:r w:rsidRPr="004A595E">
        <w:rPr>
          <w:sz w:val="36"/>
          <w:szCs w:val="26"/>
        </w:rPr>
        <w:t>Methods and Approaches</w:t>
      </w:r>
      <w:r>
        <w:rPr>
          <w:sz w:val="36"/>
          <w:szCs w:val="26"/>
        </w:rPr>
        <w:t>:</w:t>
      </w:r>
    </w:p>
    <w:p w14:paraId="651AAB44" w14:textId="77777777" w:rsidR="004A595E" w:rsidRDefault="004A595E" w:rsidP="004A595E"/>
    <w:p w14:paraId="4B292E43" w14:textId="77777777" w:rsidR="004A595E" w:rsidRPr="004A595E" w:rsidRDefault="004A595E" w:rsidP="004A595E">
      <w:pPr>
        <w:pStyle w:val="Heading1"/>
        <w:rPr>
          <w:sz w:val="36"/>
          <w:szCs w:val="26"/>
        </w:rPr>
      </w:pPr>
      <w:r w:rsidRPr="004A595E">
        <w:rPr>
          <w:sz w:val="36"/>
          <w:szCs w:val="26"/>
        </w:rPr>
        <w:lastRenderedPageBreak/>
        <w:t>Application</w:t>
      </w:r>
      <w:r w:rsidRPr="004A595E">
        <w:rPr>
          <w:sz w:val="36"/>
          <w:szCs w:val="26"/>
        </w:rPr>
        <w:t xml:space="preserve"> of</w:t>
      </w:r>
      <w:r w:rsidRPr="004A595E">
        <w:rPr>
          <w:sz w:val="36"/>
          <w:szCs w:val="26"/>
        </w:rPr>
        <w:t xml:space="preserve"> EEG data:</w:t>
      </w:r>
    </w:p>
    <w:p w14:paraId="05E0A306" w14:textId="77777777" w:rsidR="004A595E" w:rsidRPr="004A595E" w:rsidRDefault="004A595E" w:rsidP="004A595E">
      <w:pPr>
        <w:widowControl w:val="0"/>
        <w:autoSpaceDE w:val="0"/>
        <w:autoSpaceDN w:val="0"/>
        <w:adjustRightInd w:val="0"/>
        <w:spacing w:after="0" w:line="240" w:lineRule="auto"/>
      </w:pPr>
      <w:r>
        <w:t xml:space="preserve">Result of the project: </w:t>
      </w:r>
    </w:p>
    <w:p w14:paraId="15DAD920" w14:textId="77777777" w:rsidR="004A595E" w:rsidRPr="004A595E" w:rsidRDefault="004A595E" w:rsidP="004A595E">
      <w:pPr>
        <w:widowControl w:val="0"/>
        <w:autoSpaceDE w:val="0"/>
        <w:autoSpaceDN w:val="0"/>
        <w:adjustRightInd w:val="0"/>
        <w:spacing w:after="0" w:line="240" w:lineRule="auto"/>
      </w:pPr>
    </w:p>
    <w:p w14:paraId="07C86018" w14:textId="77777777" w:rsidR="004A595E" w:rsidRPr="004A595E" w:rsidRDefault="004A595E" w:rsidP="004A595E">
      <w:pPr>
        <w:pStyle w:val="ListBullet"/>
      </w:pPr>
      <w:r>
        <w:t>We found the trends and</w:t>
      </w:r>
      <w:r w:rsidRPr="004A595E">
        <w:t xml:space="preserve"> traj</w:t>
      </w:r>
      <w:r>
        <w:t>ectory model</w:t>
      </w:r>
      <w:r w:rsidRPr="004A595E">
        <w:t xml:space="preserve"> of the EEG measurements for </w:t>
      </w:r>
      <w:r>
        <w:t xml:space="preserve">each groups: </w:t>
      </w:r>
      <w:r w:rsidR="007F1F06">
        <w:t xml:space="preserve">normal, high risk, </w:t>
      </w:r>
      <w:r>
        <w:t xml:space="preserve">and diagnosed </w:t>
      </w:r>
      <w:r w:rsidR="007F1F06">
        <w:t>with autism</w:t>
      </w:r>
      <w:r>
        <w:t>.</w:t>
      </w:r>
    </w:p>
    <w:p w14:paraId="2D1B266D" w14:textId="77777777" w:rsidR="004A595E" w:rsidRPr="004A595E" w:rsidRDefault="004A595E" w:rsidP="004A595E">
      <w:pPr>
        <w:pStyle w:val="ListBullet"/>
      </w:pPr>
      <w:r w:rsidRPr="004A595E">
        <w:t xml:space="preserve">given a set of measures over time from a new subject, </w:t>
      </w:r>
      <w:r w:rsidR="007F1F06">
        <w:t xml:space="preserve">we are </w:t>
      </w:r>
      <w:r w:rsidRPr="004A595E">
        <w:t>able to compare against the group trajectories and determine whether the new trajectories are more likely to belong to the normal group or the autism group</w:t>
      </w:r>
    </w:p>
    <w:p w14:paraId="059DF5CC" w14:textId="77777777" w:rsidR="004A595E" w:rsidRPr="004A595E" w:rsidRDefault="004A595E" w:rsidP="004A595E">
      <w:pPr>
        <w:pStyle w:val="ListBullet"/>
      </w:pPr>
      <w:r w:rsidRPr="004A595E">
        <w:t>risk assessment given not just a one-time measurement but a trajectory of measurements</w:t>
      </w:r>
    </w:p>
    <w:p w14:paraId="17EB508E" w14:textId="77777777" w:rsidR="004A595E" w:rsidRPr="004A595E" w:rsidRDefault="004A595E" w:rsidP="004A595E">
      <w:pPr>
        <w:widowControl w:val="0"/>
        <w:autoSpaceDE w:val="0"/>
        <w:autoSpaceDN w:val="0"/>
        <w:adjustRightInd w:val="0"/>
        <w:spacing w:after="0" w:line="240" w:lineRule="auto"/>
      </w:pPr>
      <w:r w:rsidRPr="004A595E">
        <w:t>Data Structure</w:t>
      </w:r>
      <w:r>
        <w:t>:</w:t>
      </w:r>
    </w:p>
    <w:p w14:paraId="397E08F7" w14:textId="77777777" w:rsidR="004A595E" w:rsidRPr="004A595E" w:rsidRDefault="004A595E" w:rsidP="004A595E">
      <w:pPr>
        <w:pStyle w:val="ListBullet"/>
      </w:pPr>
      <w:r w:rsidRPr="004A595E">
        <w:t>multiple records for one subject (at time points 3, 6, 9, 12, 18, 24, 36 months of age)</w:t>
      </w:r>
    </w:p>
    <w:p w14:paraId="332ABA1B" w14:textId="77777777" w:rsidR="004A595E" w:rsidRPr="004A595E" w:rsidRDefault="004A595E" w:rsidP="004A595E">
      <w:pPr>
        <w:pStyle w:val="ListBullet"/>
      </w:pPr>
      <w:r w:rsidRPr="004A595E">
        <w:t>Identifiers:</w:t>
      </w:r>
    </w:p>
    <w:p w14:paraId="09327780" w14:textId="77777777" w:rsidR="004A595E" w:rsidRPr="004A595E" w:rsidRDefault="004A595E" w:rsidP="004A595E">
      <w:pPr>
        <w:pStyle w:val="ListBullet"/>
      </w:pPr>
      <w:r w:rsidRPr="004A595E">
        <w:t>ID: subject ID</w:t>
      </w:r>
    </w:p>
    <w:p w14:paraId="701F2D3C" w14:textId="77777777" w:rsidR="004A595E" w:rsidRPr="004A595E" w:rsidRDefault="004A595E" w:rsidP="004A595E">
      <w:pPr>
        <w:pStyle w:val="ListBullet"/>
      </w:pPr>
      <w:r w:rsidRPr="004A595E">
        <w:t>Age: time variable</w:t>
      </w:r>
    </w:p>
    <w:p w14:paraId="7717386D" w14:textId="77777777" w:rsidR="004A595E" w:rsidRPr="004A595E" w:rsidRDefault="004A595E" w:rsidP="004A595E">
      <w:pPr>
        <w:pStyle w:val="ListBullet"/>
      </w:pPr>
      <w:r w:rsidRPr="004A595E">
        <w:t>gender</w:t>
      </w:r>
    </w:p>
    <w:p w14:paraId="50DCA183" w14:textId="77777777" w:rsidR="004A595E" w:rsidRPr="004A595E" w:rsidRDefault="004A595E" w:rsidP="004A595E">
      <w:pPr>
        <w:pStyle w:val="ListBullet"/>
      </w:pPr>
      <w:r w:rsidRPr="004A595E">
        <w:t>class: indicator (</w:t>
      </w:r>
      <w:proofErr w:type="spellStart"/>
      <w:r w:rsidRPr="004A595E">
        <w:t>asd</w:t>
      </w:r>
      <w:proofErr w:type="spellEnd"/>
      <w:r w:rsidRPr="004A595E">
        <w:t xml:space="preserve">-autism, </w:t>
      </w:r>
      <w:proofErr w:type="spellStart"/>
      <w:r w:rsidRPr="004A595E">
        <w:t>typ</w:t>
      </w:r>
      <w:proofErr w:type="spellEnd"/>
      <w:r w:rsidRPr="004A595E">
        <w:t xml:space="preserve">-normal, </w:t>
      </w:r>
      <w:proofErr w:type="spellStart"/>
      <w:r w:rsidRPr="004A595E">
        <w:t>hra</w:t>
      </w:r>
      <w:proofErr w:type="spellEnd"/>
      <w:r w:rsidRPr="004A595E">
        <w:t>-high risk autism but do not have autism)</w:t>
      </w:r>
    </w:p>
    <w:p w14:paraId="3B2CF86E" w14:textId="77777777" w:rsidR="004A595E" w:rsidRPr="004A595E" w:rsidRDefault="004A595E" w:rsidP="004A595E">
      <w:pPr>
        <w:pStyle w:val="ListBullet"/>
      </w:pPr>
      <w:r w:rsidRPr="004A595E">
        <w:t>Measurements:</w:t>
      </w:r>
    </w:p>
    <w:p w14:paraId="474365A2" w14:textId="77777777" w:rsidR="004A595E" w:rsidRPr="004A595E" w:rsidRDefault="004A595E" w:rsidP="004A595E">
      <w:pPr>
        <w:pStyle w:val="ListBullet"/>
      </w:pPr>
      <w:r w:rsidRPr="004A595E">
        <w:t>sensor or channel (19):</w:t>
      </w:r>
    </w:p>
    <w:p w14:paraId="7F9ED13D" w14:textId="77777777" w:rsidR="004A595E" w:rsidRPr="004A595E" w:rsidRDefault="004A595E" w:rsidP="004A595E">
      <w:pPr>
        <w:pStyle w:val="ListBullet"/>
      </w:pPr>
      <w:r w:rsidRPr="004A595E">
        <w:t> ["C3", "C4", "O1", "O2", "</w:t>
      </w:r>
      <w:proofErr w:type="spellStart"/>
      <w:r w:rsidRPr="004A595E">
        <w:t>Cz</w:t>
      </w:r>
      <w:proofErr w:type="spellEnd"/>
      <w:r w:rsidRPr="004A595E">
        <w:t>", "F3", "F4", "F7", "F8", "</w:t>
      </w:r>
      <w:proofErr w:type="spellStart"/>
      <w:r w:rsidRPr="004A595E">
        <w:t>Fz</w:t>
      </w:r>
      <w:proofErr w:type="spellEnd"/>
      <w:r w:rsidRPr="004A595E">
        <w:t>", "Fp1", "Fp2", "P3", "P4", "</w:t>
      </w:r>
      <w:proofErr w:type="spellStart"/>
      <w:r w:rsidRPr="004A595E">
        <w:t>Pz</w:t>
      </w:r>
      <w:proofErr w:type="spellEnd"/>
      <w:r w:rsidRPr="004A595E">
        <w:t>", "T7", "T8", "P7", "P8"]</w:t>
      </w:r>
    </w:p>
    <w:p w14:paraId="0ACE05C1" w14:textId="77777777" w:rsidR="004A595E" w:rsidRPr="004A595E" w:rsidRDefault="004A595E" w:rsidP="004A595E">
      <w:pPr>
        <w:pStyle w:val="ListBullet"/>
      </w:pPr>
      <w:r w:rsidRPr="004A595E">
        <w:t>features (9): </w:t>
      </w:r>
    </w:p>
    <w:p w14:paraId="1CBF6281" w14:textId="77777777" w:rsidR="004A595E" w:rsidRPr="004A595E" w:rsidRDefault="004A595E" w:rsidP="004A595E">
      <w:pPr>
        <w:pStyle w:val="ListBullet"/>
      </w:pPr>
      <w:r w:rsidRPr="004A595E">
        <w:t>['Power', '</w:t>
      </w:r>
      <w:proofErr w:type="spellStart"/>
      <w:r w:rsidRPr="004A595E">
        <w:t>SampE</w:t>
      </w:r>
      <w:proofErr w:type="spellEnd"/>
      <w:r w:rsidRPr="004A595E">
        <w:t>', 'RR', 'DET', 'LAM', '</w:t>
      </w:r>
      <w:proofErr w:type="spellStart"/>
      <w:r w:rsidRPr="004A595E">
        <w:t>L_entr</w:t>
      </w:r>
      <w:proofErr w:type="spellEnd"/>
      <w:r w:rsidRPr="004A595E">
        <w:t>', '</w:t>
      </w:r>
      <w:proofErr w:type="spellStart"/>
      <w:r w:rsidRPr="004A595E">
        <w:t>L_max</w:t>
      </w:r>
      <w:proofErr w:type="spellEnd"/>
      <w:r w:rsidRPr="004A595E">
        <w:t>', '</w:t>
      </w:r>
      <w:proofErr w:type="spellStart"/>
      <w:r w:rsidRPr="004A595E">
        <w:t>L_mean</w:t>
      </w:r>
      <w:proofErr w:type="spellEnd"/>
      <w:r w:rsidRPr="004A595E">
        <w:t>', 'TT']</w:t>
      </w:r>
    </w:p>
    <w:p w14:paraId="7532BAD6" w14:textId="77777777" w:rsidR="004A595E" w:rsidRPr="004A595E" w:rsidRDefault="004A595E" w:rsidP="004A595E">
      <w:pPr>
        <w:pStyle w:val="ListBullet"/>
      </w:pPr>
      <w:r w:rsidRPr="004A595E">
        <w:t>Frequency band or scale (6):</w:t>
      </w:r>
      <w:proofErr w:type="gramStart"/>
      <w:r w:rsidRPr="004A595E">
        <w:t>   [</w:t>
      </w:r>
      <w:proofErr w:type="gramEnd"/>
      <w:r w:rsidRPr="004A595E">
        <w:t>0,1,2,3,4,5]</w:t>
      </w:r>
    </w:p>
    <w:p w14:paraId="3636AAFD" w14:textId="77777777" w:rsidR="004A595E" w:rsidRDefault="004A595E" w:rsidP="004A595E">
      <w:pPr>
        <w:pStyle w:val="ListBullet"/>
      </w:pPr>
      <w:r w:rsidRPr="004A595E">
        <w:t>Example: C</w:t>
      </w:r>
      <w:proofErr w:type="gramStart"/>
      <w:r w:rsidRPr="004A595E">
        <w:t>3.Power.s</w:t>
      </w:r>
      <w:proofErr w:type="gramEnd"/>
      <w:r w:rsidRPr="004A595E">
        <w:t>0</w:t>
      </w:r>
    </w:p>
    <w:p w14:paraId="6A4A8080" w14:textId="77777777" w:rsidR="004A595E" w:rsidRDefault="004A595E" w:rsidP="004A595E">
      <w:pPr>
        <w:pStyle w:val="ListBullet"/>
        <w:numPr>
          <w:ilvl w:val="0"/>
          <w:numId w:val="0"/>
        </w:numPr>
        <w:ind w:left="749" w:hanging="259"/>
      </w:pPr>
    </w:p>
    <w:p w14:paraId="4730B179" w14:textId="77777777" w:rsidR="004A595E" w:rsidRPr="004A595E" w:rsidRDefault="004A595E" w:rsidP="004A595E">
      <w:pPr>
        <w:pStyle w:val="ListBullet"/>
        <w:numPr>
          <w:ilvl w:val="0"/>
          <w:numId w:val="0"/>
        </w:numPr>
        <w:ind w:left="749" w:hanging="259"/>
      </w:pPr>
      <w:r w:rsidRPr="004A595E">
        <w:lastRenderedPageBreak/>
        <w:t>Key Steps</w:t>
      </w:r>
    </w:p>
    <w:p w14:paraId="32155C47" w14:textId="77777777" w:rsidR="004A595E" w:rsidRPr="004A595E" w:rsidRDefault="004A595E" w:rsidP="004A595E">
      <w:pPr>
        <w:pStyle w:val="ListBullet"/>
      </w:pPr>
      <w:r w:rsidRPr="004A595E">
        <w:t xml:space="preserve">plot profile plots for subjects from </w:t>
      </w:r>
      <w:proofErr w:type="spellStart"/>
      <w:r w:rsidRPr="004A595E">
        <w:t>asd</w:t>
      </w:r>
      <w:proofErr w:type="spellEnd"/>
      <w:r w:rsidRPr="004A595E">
        <w:t xml:space="preserve"> and </w:t>
      </w:r>
      <w:proofErr w:type="spellStart"/>
      <w:r w:rsidRPr="004A595E">
        <w:t>typ</w:t>
      </w:r>
      <w:proofErr w:type="spellEnd"/>
      <w:r w:rsidRPr="004A595E">
        <w:t xml:space="preserve"> group</w:t>
      </w:r>
    </w:p>
    <w:p w14:paraId="7881EA27" w14:textId="77777777" w:rsidR="004A595E" w:rsidRPr="004A595E" w:rsidRDefault="004A595E" w:rsidP="004A595E">
      <w:pPr>
        <w:pStyle w:val="ListBullet"/>
      </w:pPr>
      <w:r w:rsidRPr="004A595E">
        <w:t>observe/fit trends</w:t>
      </w:r>
    </w:p>
    <w:p w14:paraId="2B00DC9F" w14:textId="77777777" w:rsidR="004A595E" w:rsidRPr="004A595E" w:rsidRDefault="004A595E" w:rsidP="004A595E">
      <w:pPr>
        <w:pStyle w:val="ListBullet"/>
      </w:pPr>
      <w:r w:rsidRPr="004A595E">
        <w:t>develop a determination method</w:t>
      </w:r>
    </w:p>
    <w:p w14:paraId="5B1C7C61" w14:textId="77777777" w:rsidR="004A595E" w:rsidRPr="004A595E" w:rsidRDefault="004A595E" w:rsidP="004A595E">
      <w:pPr>
        <w:pStyle w:val="ListBullet"/>
      </w:pPr>
      <w:r w:rsidRPr="004A595E">
        <w:t>Issues</w:t>
      </w:r>
    </w:p>
    <w:p w14:paraId="6EDC6D0D" w14:textId="77777777" w:rsidR="004A595E" w:rsidRPr="004A595E" w:rsidRDefault="004A595E" w:rsidP="004A595E">
      <w:pPr>
        <w:pStyle w:val="ListBullet"/>
      </w:pPr>
      <w:r w:rsidRPr="004A595E">
        <w:t>feature selection</w:t>
      </w:r>
    </w:p>
    <w:p w14:paraId="1950876F" w14:textId="77777777" w:rsidR="004A595E" w:rsidRPr="004A595E" w:rsidRDefault="004A595E" w:rsidP="004A595E">
      <w:pPr>
        <w:pStyle w:val="ListBullet"/>
      </w:pPr>
      <w:r w:rsidRPr="004A595E">
        <w:t>one more dimension to consider--time!</w:t>
      </w:r>
    </w:p>
    <w:p w14:paraId="41685C9B" w14:textId="77777777" w:rsidR="004A595E" w:rsidRPr="004A595E" w:rsidRDefault="004A595E" w:rsidP="004A595E">
      <w:pPr>
        <w:pStyle w:val="ListBullet"/>
      </w:pPr>
      <w:r w:rsidRPr="004A595E">
        <w:t>some activities may only be caught by specific scale of the channel-feature pair</w:t>
      </w:r>
    </w:p>
    <w:p w14:paraId="5BB57163" w14:textId="77777777" w:rsidR="004A595E" w:rsidRPr="004A595E" w:rsidRDefault="004A595E" w:rsidP="004A595E">
      <w:pPr>
        <w:pStyle w:val="ListBullet"/>
      </w:pPr>
      <w:r w:rsidRPr="004A595E">
        <w:t>too many features (1025)</w:t>
      </w:r>
    </w:p>
    <w:p w14:paraId="5ACBBCF4" w14:textId="77777777" w:rsidR="004A595E" w:rsidRPr="004A595E" w:rsidRDefault="004A595E" w:rsidP="004A595E">
      <w:pPr>
        <w:pStyle w:val="ListBullet"/>
      </w:pPr>
      <w:r w:rsidRPr="004A595E">
        <w:t>utilize time variable</w:t>
      </w:r>
    </w:p>
    <w:p w14:paraId="551CBC40" w14:textId="77777777" w:rsidR="004A595E" w:rsidRPr="004A595E" w:rsidRDefault="004A595E" w:rsidP="004A595E">
      <w:pPr>
        <w:pStyle w:val="ListBullet"/>
      </w:pPr>
      <w:r w:rsidRPr="004A595E">
        <w:t>slopes between two time points</w:t>
      </w:r>
    </w:p>
    <w:p w14:paraId="4A6EB466" w14:textId="77777777" w:rsidR="004A595E" w:rsidRPr="004A595E" w:rsidRDefault="004A595E" w:rsidP="004A595E">
      <w:pPr>
        <w:pStyle w:val="ListBullet"/>
      </w:pPr>
      <w:r w:rsidRPr="004A595E">
        <w:t>fit trajectories with polynomials, make the coefficients as the new features for each subject of a given measurement</w:t>
      </w:r>
    </w:p>
    <w:p w14:paraId="140B7C08" w14:textId="77777777" w:rsidR="004A595E" w:rsidRPr="004A595E" w:rsidRDefault="004A595E" w:rsidP="004A595E">
      <w:pPr>
        <w:pStyle w:val="ListBullet"/>
      </w:pPr>
      <w:r w:rsidRPr="004A595E">
        <w:t>Approaches</w:t>
      </w:r>
    </w:p>
    <w:p w14:paraId="17A2039E" w14:textId="77777777" w:rsidR="004A595E" w:rsidRPr="004A595E" w:rsidRDefault="004A595E" w:rsidP="004A595E">
      <w:pPr>
        <w:pStyle w:val="ListBullet"/>
      </w:pPr>
      <w:r w:rsidRPr="004A595E">
        <w:t>feature selection:</w:t>
      </w:r>
    </w:p>
    <w:p w14:paraId="3D718D87" w14:textId="77777777" w:rsidR="004A595E" w:rsidRPr="004A595E" w:rsidRDefault="004A595E" w:rsidP="004A595E">
      <w:pPr>
        <w:pStyle w:val="ListBullet"/>
      </w:pPr>
      <w:r w:rsidRPr="004A595E">
        <w:t>ordinary feature selection tools only depended on one-time measurement, do not consider time or change over time.</w:t>
      </w:r>
    </w:p>
    <w:p w14:paraId="484F58AC" w14:textId="77777777" w:rsidR="004A595E" w:rsidRPr="004A595E" w:rsidRDefault="004A595E" w:rsidP="004A595E">
      <w:pPr>
        <w:pStyle w:val="ListBullet"/>
      </w:pPr>
      <w:r w:rsidRPr="004A595E">
        <w:t>we want to make our model sensitive to time or change over time.</w:t>
      </w:r>
    </w:p>
    <w:p w14:paraId="27099627" w14:textId="77777777" w:rsidR="004A595E" w:rsidRPr="004A595E" w:rsidRDefault="004A595E" w:rsidP="004A595E">
      <w:pPr>
        <w:pStyle w:val="ListBullet"/>
      </w:pPr>
      <w:r w:rsidRPr="004A595E">
        <w:t>feature ranking based on differences on average trajectories of the groups</w:t>
      </w:r>
    </w:p>
    <w:p w14:paraId="35D21D93" w14:textId="77777777" w:rsidR="004A595E" w:rsidRPr="004A595E" w:rsidRDefault="004A595E" w:rsidP="004A595E">
      <w:pPr>
        <w:pStyle w:val="ListBullet"/>
      </w:pPr>
      <w:r w:rsidRPr="004A595E">
        <w:t>for each feature, find the average trajectories for the groups</w:t>
      </w:r>
    </w:p>
    <w:p w14:paraId="58C56E36" w14:textId="77777777" w:rsidR="004A595E" w:rsidRPr="004A595E" w:rsidRDefault="004A595E" w:rsidP="004A595E">
      <w:pPr>
        <w:pStyle w:val="ListBullet"/>
      </w:pPr>
      <w:r w:rsidRPr="004A595E">
        <w:t>there are differences in distances/area between the curves</w:t>
      </w:r>
    </w:p>
    <w:p w14:paraId="2921F758" w14:textId="77777777" w:rsidR="004A595E" w:rsidRPr="004A595E" w:rsidRDefault="004A595E" w:rsidP="004A595E">
      <w:pPr>
        <w:pStyle w:val="ListBullet"/>
      </w:pPr>
      <w:r w:rsidRPr="004A595E">
        <w:t>there are differences in the coefficients when fit the curves with polynomials</w:t>
      </w:r>
    </w:p>
    <w:p w14:paraId="171AA9C3" w14:textId="77777777" w:rsidR="004A595E" w:rsidRPr="004A595E" w:rsidRDefault="004A595E" w:rsidP="004A595E">
      <w:pPr>
        <w:pStyle w:val="ListBullet"/>
      </w:pPr>
      <w:bookmarkStart w:id="0" w:name="_GoBack"/>
      <w:bookmarkEnd w:id="0"/>
      <w:r w:rsidRPr="004A595E">
        <w:lastRenderedPageBreak/>
        <w:t>slope comparison</w:t>
      </w:r>
    </w:p>
    <w:p w14:paraId="74EF598E" w14:textId="77777777" w:rsidR="001B3C4C" w:rsidRDefault="001B3C4C" w:rsidP="004A595E">
      <w:pPr>
        <w:pStyle w:val="ListBullet"/>
        <w:numPr>
          <w:ilvl w:val="0"/>
          <w:numId w:val="0"/>
        </w:numPr>
        <w:ind w:left="749" w:hanging="259"/>
      </w:pPr>
    </w:p>
    <w:sectPr w:rsidR="001B3C4C">
      <w:footerReference w:type="default" r:id="rId7"/>
      <w:pgSz w:w="12240" w:h="15840"/>
      <w:pgMar w:top="1267" w:right="1339" w:bottom="1339" w:left="133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666A06" w14:textId="77777777" w:rsidR="001129F8" w:rsidRDefault="001129F8">
      <w:pPr>
        <w:spacing w:after="0" w:line="240" w:lineRule="auto"/>
      </w:pPr>
      <w:r>
        <w:separator/>
      </w:r>
    </w:p>
    <w:p w14:paraId="31FE40AC" w14:textId="77777777" w:rsidR="001129F8" w:rsidRDefault="001129F8"/>
    <w:p w14:paraId="0203CDD2" w14:textId="77777777" w:rsidR="001129F8" w:rsidRDefault="001129F8"/>
  </w:endnote>
  <w:endnote w:type="continuationSeparator" w:id="0">
    <w:p w14:paraId="5E79CA0C" w14:textId="77777777" w:rsidR="001129F8" w:rsidRDefault="001129F8">
      <w:pPr>
        <w:spacing w:after="0" w:line="240" w:lineRule="auto"/>
      </w:pPr>
      <w:r>
        <w:continuationSeparator/>
      </w:r>
    </w:p>
    <w:p w14:paraId="01492A25" w14:textId="77777777" w:rsidR="001129F8" w:rsidRDefault="001129F8"/>
    <w:p w14:paraId="6EE2839D" w14:textId="77777777" w:rsidR="001129F8" w:rsidRDefault="001129F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95635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450AC9" w14:textId="77777777" w:rsidR="001B3C4C" w:rsidRDefault="001129F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F1F0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25216D" w14:textId="77777777" w:rsidR="001129F8" w:rsidRDefault="001129F8">
      <w:pPr>
        <w:spacing w:after="0" w:line="240" w:lineRule="auto"/>
      </w:pPr>
      <w:r>
        <w:separator/>
      </w:r>
    </w:p>
    <w:p w14:paraId="3C802ED6" w14:textId="77777777" w:rsidR="001129F8" w:rsidRDefault="001129F8"/>
    <w:p w14:paraId="1C919239" w14:textId="77777777" w:rsidR="001129F8" w:rsidRDefault="001129F8"/>
  </w:footnote>
  <w:footnote w:type="continuationSeparator" w:id="0">
    <w:p w14:paraId="713FA046" w14:textId="77777777" w:rsidR="001129F8" w:rsidRDefault="001129F8">
      <w:pPr>
        <w:spacing w:after="0" w:line="240" w:lineRule="auto"/>
      </w:pPr>
      <w:r>
        <w:continuationSeparator/>
      </w:r>
    </w:p>
    <w:p w14:paraId="30F491F2" w14:textId="77777777" w:rsidR="001129F8" w:rsidRDefault="001129F8"/>
    <w:p w14:paraId="318FB5C6" w14:textId="77777777" w:rsidR="001129F8" w:rsidRDefault="001129F8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>
    <w:nsid w:val="FFFFFF89"/>
    <w:multiLevelType w:val="singleLevel"/>
    <w:tmpl w:val="BD142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36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0000066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0000012E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00000192">
      <w:start w:val="1"/>
      <w:numFmt w:val="bullet"/>
      <w:lvlText w:val="◦"/>
      <w:lvlJc w:val="left"/>
      <w:pPr>
        <w:ind w:left="1440" w:hanging="360"/>
      </w:pPr>
    </w:lvl>
    <w:lvl w:ilvl="2" w:tplc="00000193">
      <w:start w:val="1"/>
      <w:numFmt w:val="bullet"/>
      <w:lvlText w:val="▪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>
    <w:nsid w:val="22957834"/>
    <w:multiLevelType w:val="hybridMultilevel"/>
    <w:tmpl w:val="64709B02"/>
    <w:lvl w:ilvl="0" w:tplc="D0CE1B3C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6C82C9A"/>
    <w:multiLevelType w:val="hybridMultilevel"/>
    <w:tmpl w:val="63F07864"/>
    <w:lvl w:ilvl="0" w:tplc="A552E8B8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9BC0320"/>
    <w:multiLevelType w:val="hybridMultilevel"/>
    <w:tmpl w:val="DC3C7298"/>
    <w:lvl w:ilvl="0" w:tplc="B92C4AE4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61A6836"/>
    <w:multiLevelType w:val="hybridMultilevel"/>
    <w:tmpl w:val="7952C0D2"/>
    <w:lvl w:ilvl="0" w:tplc="04090001">
      <w:start w:val="1"/>
      <w:numFmt w:val="bullet"/>
      <w:lvlText w:val=""/>
      <w:lvlJc w:val="left"/>
      <w:pPr>
        <w:ind w:left="14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9" w:hanging="360"/>
      </w:pPr>
      <w:rPr>
        <w:rFonts w:ascii="Wingdings" w:hAnsi="Wingdings" w:hint="default"/>
      </w:rPr>
    </w:lvl>
  </w:abstractNum>
  <w:abstractNum w:abstractNumId="20">
    <w:nsid w:val="56734516"/>
    <w:multiLevelType w:val="hybridMultilevel"/>
    <w:tmpl w:val="59CEB99A"/>
    <w:lvl w:ilvl="0" w:tplc="040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21">
    <w:nsid w:val="5B226C1F"/>
    <w:multiLevelType w:val="hybridMultilevel"/>
    <w:tmpl w:val="49ACD974"/>
    <w:lvl w:ilvl="0" w:tplc="2A7A1916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C901CF9"/>
    <w:multiLevelType w:val="hybridMultilevel"/>
    <w:tmpl w:val="2F4A75D8"/>
    <w:lvl w:ilvl="0" w:tplc="62A25D7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6"/>
  </w:num>
  <w:num w:numId="3">
    <w:abstractNumId w:val="21"/>
  </w:num>
  <w:num w:numId="4">
    <w:abstractNumId w:val="17"/>
  </w:num>
  <w:num w:numId="5">
    <w:abstractNumId w:val="15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8"/>
  </w:num>
  <w:num w:numId="16">
    <w:abstractNumId w:val="22"/>
  </w:num>
  <w:num w:numId="17">
    <w:abstractNumId w:val="10"/>
  </w:num>
  <w:num w:numId="18">
    <w:abstractNumId w:val="18"/>
  </w:num>
  <w:num w:numId="19">
    <w:abstractNumId w:val="11"/>
  </w:num>
  <w:num w:numId="20">
    <w:abstractNumId w:val="12"/>
  </w:num>
  <w:num w:numId="21">
    <w:abstractNumId w:val="13"/>
  </w:num>
  <w:num w:numId="22">
    <w:abstractNumId w:val="14"/>
  </w:num>
  <w:num w:numId="23">
    <w:abstractNumId w:val="18"/>
  </w:num>
  <w:num w:numId="24">
    <w:abstractNumId w:val="19"/>
  </w:num>
  <w:num w:numId="25">
    <w:abstractNumId w:val="20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B44"/>
    <w:rsid w:val="000E1B44"/>
    <w:rsid w:val="001129F8"/>
    <w:rsid w:val="00166109"/>
    <w:rsid w:val="001B3C4C"/>
    <w:rsid w:val="004A595E"/>
    <w:rsid w:val="005B0BB5"/>
    <w:rsid w:val="007F1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DA3C9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2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spacing w:after="300" w:line="240" w:lineRule="auto"/>
      <w:contextualSpacing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sz w:val="32"/>
    </w:rPr>
  </w:style>
  <w:style w:type="paragraph" w:styleId="Title">
    <w:name w:val="Title"/>
    <w:basedOn w:val="Normal"/>
    <w:link w:val="TitleChar"/>
    <w:uiPriority w:val="1"/>
    <w:qFormat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ListNumber">
    <w:name w:val="List Number"/>
    <w:basedOn w:val="Normal"/>
    <w:uiPriority w:val="13"/>
    <w:qFormat/>
    <w:pPr>
      <w:numPr>
        <w:numId w:val="16"/>
      </w:numPr>
    </w:p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Bullet">
    <w:name w:val="List Bullet"/>
    <w:basedOn w:val="Normal"/>
    <w:uiPriority w:val="12"/>
    <w:qFormat/>
    <w:pPr>
      <w:numPr>
        <w:numId w:val="15"/>
      </w:numPr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uthor">
    <w:name w:val="Author"/>
    <w:basedOn w:val="Normal"/>
    <w:uiPriority w:val="3"/>
    <w:qFormat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000000" w:themeColor="tex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TableNormal"/>
    <w:uiPriority w:val="99"/>
    <w:pPr>
      <w:spacing w:after="0" w:line="240" w:lineRule="auto"/>
      <w:ind w:left="374"/>
    </w:pPr>
    <w:tblPr>
      <w:tblInd w:w="0" w:type="dxa"/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sz w:val="3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Header">
    <w:name w:val="header"/>
    <w:basedOn w:val="Normal"/>
    <w:link w:val="HeaderChar"/>
    <w:uiPriority w:val="99"/>
    <w:qFormat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30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EllenLin/Library/Containers/com.microsoft.Word/Data/Library/Caches/1033/TM10002081/Research%20Pap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714"/>
    <w:rsid w:val="00DF6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2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709E4CCA68A2E46852D2D46476AB5EB">
    <w:name w:val="E709E4CCA68A2E46852D2D46476AB5EB"/>
  </w:style>
  <w:style w:type="paragraph" w:customStyle="1" w:styleId="15A76D924AFE8344AB8CE45E34C8D5DE">
    <w:name w:val="15A76D924AFE8344AB8CE45E34C8D5DE"/>
  </w:style>
  <w:style w:type="paragraph" w:customStyle="1" w:styleId="F653350FBE4E12409F3BA6C11FDFA8EC">
    <w:name w:val="F653350FBE4E12409F3BA6C11FDFA8EC"/>
  </w:style>
  <w:style w:type="paragraph" w:customStyle="1" w:styleId="0409783545208144BFD8ACD1B17C1C0C">
    <w:name w:val="0409783545208144BFD8ACD1B17C1C0C"/>
  </w:style>
  <w:style w:type="paragraph" w:customStyle="1" w:styleId="A4480B42C46569488E4081C117BFFCA9">
    <w:name w:val="A4480B42C46569488E4081C117BFFCA9"/>
  </w:style>
  <w:style w:type="paragraph" w:styleId="ListBullet">
    <w:name w:val="List Bullet"/>
    <w:basedOn w:val="Normal"/>
    <w:uiPriority w:val="12"/>
    <w:qFormat/>
    <w:pPr>
      <w:numPr>
        <w:numId w:val="1"/>
      </w:numPr>
      <w:spacing w:after="240" w:line="312" w:lineRule="auto"/>
    </w:pPr>
    <w:rPr>
      <w:rFonts w:eastAsiaTheme="minorHAnsi"/>
      <w:color w:val="000000" w:themeColor="text1"/>
      <w:lang w:eastAsia="ja-JP"/>
    </w:rPr>
  </w:style>
  <w:style w:type="paragraph" w:customStyle="1" w:styleId="9D7FE6E4B6D4EA4CB777D1509B6F91F2">
    <w:name w:val="9D7FE6E4B6D4EA4CB777D1509B6F91F2"/>
  </w:style>
  <w:style w:type="paragraph" w:customStyle="1" w:styleId="CCA1D240B8A43A42860BA08811D7AA47">
    <w:name w:val="CCA1D240B8A43A42860BA08811D7AA47"/>
  </w:style>
  <w:style w:type="paragraph" w:customStyle="1" w:styleId="F6EE25360D6F0946A35CA8B9EB24C19A">
    <w:name w:val="F6EE25360D6F0946A35CA8B9EB24C19A"/>
  </w:style>
  <w:style w:type="paragraph" w:customStyle="1" w:styleId="403FF3619DB41F47A71B9B237F89ED97">
    <w:name w:val="403FF3619DB41F47A71B9B237F89ED97"/>
  </w:style>
  <w:style w:type="paragraph" w:customStyle="1" w:styleId="670597E5EBF2544E8DDD1950FA73BF4E">
    <w:name w:val="670597E5EBF2544E8DDD1950FA73BF4E"/>
  </w:style>
  <w:style w:type="paragraph" w:customStyle="1" w:styleId="CBE9475BBF7113469461B63BE54F81EB">
    <w:name w:val="CBE9475BBF7113469461B63BE54F81EB"/>
  </w:style>
  <w:style w:type="paragraph" w:customStyle="1" w:styleId="3550E74EA5ADC0458CDC25C1D1F689A5">
    <w:name w:val="3550E74EA5ADC0458CDC25C1D1F689A5"/>
  </w:style>
  <w:style w:type="paragraph" w:customStyle="1" w:styleId="61613539C8B63C4181944F7305CAE454">
    <w:name w:val="61613539C8B63C4181944F7305CAE454"/>
  </w:style>
  <w:style w:type="paragraph" w:customStyle="1" w:styleId="C6DC9641B5832F40A619D9A2284CC04A">
    <w:name w:val="C6DC9641B5832F40A619D9A2284CC04A"/>
  </w:style>
  <w:style w:type="paragraph" w:customStyle="1" w:styleId="80DBF5969B12E2439EBBB2AE579A992F">
    <w:name w:val="80DBF5969B12E2439EBBB2AE579A992F"/>
  </w:style>
  <w:style w:type="paragraph" w:customStyle="1" w:styleId="DB376DF8B5EFA141AA81CB27DD97EB01">
    <w:name w:val="DB376DF8B5EFA141AA81CB27DD97EB01"/>
  </w:style>
  <w:style w:type="paragraph" w:customStyle="1" w:styleId="7C2D288A8320714F9FF6D2F76C394A0D">
    <w:name w:val="7C2D288A8320714F9FF6D2F76C394A0D"/>
  </w:style>
  <w:style w:type="paragraph" w:customStyle="1" w:styleId="AED1DB5E14CE844495DBA6BFE02A0DC5">
    <w:name w:val="AED1DB5E14CE844495DBA6BFE02A0DC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Research Paper.dotx</Template>
  <TotalTime>52</TotalTime>
  <Pages>4</Pages>
  <Words>469</Words>
  <Characters>2676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Lin</dc:creator>
  <cp:keywords/>
  <dc:description/>
  <cp:lastModifiedBy>Ellen Lin</cp:lastModifiedBy>
  <cp:revision>1</cp:revision>
  <dcterms:created xsi:type="dcterms:W3CDTF">2016-08-24T05:27:00Z</dcterms:created>
  <dcterms:modified xsi:type="dcterms:W3CDTF">2016-08-24T06:33:00Z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TF10002040</vt:lpwstr>
  </property>
</Properties>
</file>